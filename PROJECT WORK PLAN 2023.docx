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AF0B" w14:textId="33EEB9DE" w:rsidR="00A9204E" w:rsidRPr="000A4230" w:rsidRDefault="00FC1033" w:rsidP="00DE0780">
      <w:pPr>
        <w:pStyle w:val="Heading1"/>
        <w:jc w:val="center"/>
        <w:rPr>
          <w:color w:val="000000" w:themeColor="text1"/>
        </w:rPr>
      </w:pPr>
      <w:r w:rsidRPr="002B5F64">
        <w:rPr>
          <w:highlight w:val="cyan"/>
        </w:rPr>
        <w:t>PROJECT WORK PLAN 2023-24</w:t>
      </w:r>
    </w:p>
    <w:p w14:paraId="13AF74B3" w14:textId="77777777" w:rsidR="00FC1033" w:rsidRPr="000A4230" w:rsidRDefault="00FC1033" w:rsidP="00FC1033">
      <w:pPr>
        <w:jc w:val="center"/>
        <w:rPr>
          <w:bCs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88459" w14:textId="77777777" w:rsidR="00FC1033" w:rsidRPr="000A4230" w:rsidRDefault="00FC1033" w:rsidP="00FC103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COLLEGE: - GOVERNMENT POLYTECHNIC COLLEGE BALAGHAT (M.P.)</w:t>
      </w:r>
    </w:p>
    <w:p w14:paraId="0A36CA64" w14:textId="1D9C8DCD" w:rsidR="00FC1033" w:rsidRPr="000A4230" w:rsidRDefault="00FC1033" w:rsidP="00FC103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BRANCH: - COMPUTER SCIENCE &amp; ENGINEERING</w:t>
      </w:r>
    </w:p>
    <w:p w14:paraId="72FF1120" w14:textId="4B207D91" w:rsidR="00FC1033" w:rsidRPr="000A4230" w:rsidRDefault="00FC1033" w:rsidP="00FC103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proofErr w:type="gramStart"/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NUMBER:-</w:t>
      </w:r>
      <w:proofErr w:type="gramEnd"/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</w:t>
      </w:r>
      <w:r w:rsidR="007A10C3"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rth ( D )</w:t>
      </w:r>
    </w:p>
    <w:p w14:paraId="3E40FEAC" w14:textId="38F44E4A" w:rsidR="00FC1033" w:rsidRPr="000A4230" w:rsidRDefault="00FC1033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MEMBERS: </w:t>
      </w:r>
      <w:proofErr w:type="gramStart"/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14D6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proofErr w:type="gramEnd"/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Khus</w:t>
      </w:r>
      <w:r w:rsidR="00E7725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</w:t>
      </w:r>
      <w:proofErr w:type="spellStart"/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Neware</w:t>
      </w:r>
      <w:proofErr w:type="spellEnd"/>
    </w:p>
    <w:p w14:paraId="5E76E4AC" w14:textId="2C415EF3" w:rsidR="00FC1033" w:rsidRPr="000A4230" w:rsidRDefault="00FC1033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Dharamchand</w:t>
      </w:r>
      <w:proofErr w:type="spellEnd"/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Patle</w:t>
      </w:r>
    </w:p>
    <w:p w14:paraId="122F92AC" w14:textId="2B99A14E" w:rsidR="00FC1033" w:rsidRPr="000A4230" w:rsidRDefault="00FC1033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Priyansh Goswami</w:t>
      </w:r>
    </w:p>
    <w:p w14:paraId="461A9172" w14:textId="3295DDB1" w:rsidR="00FC1033" w:rsidRPr="000A4230" w:rsidRDefault="00FC1033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  <w:proofErr w:type="gramStart"/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4 .</w:t>
      </w:r>
      <w:proofErr w:type="gramEnd"/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Akash Thakre</w:t>
      </w:r>
    </w:p>
    <w:p w14:paraId="044AAEC4" w14:textId="007D5732" w:rsidR="00FC1033" w:rsidRPr="000A4230" w:rsidRDefault="00FC1033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Manashavi</w:t>
      </w:r>
      <w:proofErr w:type="spellEnd"/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Choudhary</w:t>
      </w:r>
    </w:p>
    <w:p w14:paraId="401F3B58" w14:textId="6F4AFD62" w:rsidR="00FC1033" w:rsidRPr="000A4230" w:rsidRDefault="00FC1033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  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Aayushi </w:t>
      </w:r>
      <w:proofErr w:type="spellStart"/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Daheriya</w:t>
      </w:r>
      <w:proofErr w:type="spellEnd"/>
    </w:p>
    <w:p w14:paraId="093463E8" w14:textId="122E64F7" w:rsidR="00FC1033" w:rsidRPr="000A4230" w:rsidRDefault="00FC1033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  <w:r w:rsidRPr="000A423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Mamta </w:t>
      </w:r>
      <w:proofErr w:type="spellStart"/>
      <w:r w:rsidRPr="000A423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Daharwal</w:t>
      </w:r>
      <w:proofErr w:type="spellEnd"/>
    </w:p>
    <w:p w14:paraId="32C75560" w14:textId="77777777" w:rsidR="00C02F40" w:rsidRPr="000A4230" w:rsidRDefault="00C02F40" w:rsidP="00FC10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0F60A" w14:textId="4D1A9A73" w:rsidR="00FC1033" w:rsidRPr="000A4230" w:rsidRDefault="00C02F40" w:rsidP="00C02F40">
      <w:pPr>
        <w:pStyle w:val="ListParagraph"/>
        <w:numPr>
          <w:ilvl w:val="0"/>
          <w:numId w:val="25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</w:t>
      </w: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14:paraId="576A5135" w14:textId="77777777" w:rsidR="00C02F40" w:rsidRPr="000A4230" w:rsidRDefault="00C02F40" w:rsidP="00C02F40">
      <w:pPr>
        <w:pStyle w:val="ListParagraph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177F16" w14:textId="2628FC6F" w:rsidR="00C02F40" w:rsidRPr="000A4230" w:rsidRDefault="00FE6A6A" w:rsidP="00C02F40">
      <w:pPr>
        <w:pStyle w:val="ListParagraph"/>
        <w:numPr>
          <w:ilvl w:val="0"/>
          <w:numId w:val="2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 Craft</w:t>
      </w:r>
    </w:p>
    <w:p w14:paraId="02FB2516" w14:textId="0EECE1A5" w:rsidR="00C02F40" w:rsidRPr="000A4230" w:rsidRDefault="00FE6A6A" w:rsidP="00C02F40">
      <w:pPr>
        <w:pStyle w:val="ListParagraph"/>
        <w:numPr>
          <w:ilvl w:val="0"/>
          <w:numId w:val="2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Art of </w:t>
      </w:r>
      <w:proofErr w:type="gramStart"/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Transforming  Wastages</w:t>
      </w:r>
      <w:proofErr w:type="gramEnd"/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0D36831" w14:textId="133309C5" w:rsidR="00C02F40" w:rsidRPr="001B4DBE" w:rsidRDefault="000E74DE" w:rsidP="001B4DBE">
      <w:pPr>
        <w:pStyle w:val="ListParagraph"/>
        <w:numPr>
          <w:ilvl w:val="0"/>
          <w:numId w:val="2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on Rent</w:t>
      </w:r>
    </w:p>
    <w:p w14:paraId="70CAC649" w14:textId="48F92141" w:rsidR="00C2783A" w:rsidRPr="00241EF4" w:rsidRDefault="00C02F40" w:rsidP="00241EF4">
      <w:pPr>
        <w:pStyle w:val="ListParagraph"/>
        <w:numPr>
          <w:ilvl w:val="0"/>
          <w:numId w:val="2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Photography</w:t>
      </w:r>
    </w:p>
    <w:p w14:paraId="3D690CEB" w14:textId="77777777" w:rsidR="00C02F40" w:rsidRPr="000A4230" w:rsidRDefault="00C02F40" w:rsidP="00C02F4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54715" w14:textId="77777777" w:rsidR="00C02F40" w:rsidRPr="000A4230" w:rsidRDefault="00C02F40" w:rsidP="00C02F4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34B31" w14:textId="759B7641" w:rsidR="00C02F40" w:rsidRDefault="00FE6A6A" w:rsidP="00C02F40">
      <w:pPr>
        <w:pStyle w:val="ListParagraph"/>
        <w:numPr>
          <w:ilvl w:val="0"/>
          <w:numId w:val="25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– </w:t>
      </w: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Craft :</w:t>
      </w:r>
      <w:proofErr w:type="gramEnd"/>
    </w:p>
    <w:p w14:paraId="1C7BCB86" w14:textId="77777777" w:rsidR="007433EE" w:rsidRDefault="007433EE" w:rsidP="007433EE">
      <w:pPr>
        <w:pStyle w:val="ListParagraph"/>
        <w:ind w:left="180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78FFA" w14:textId="5F0818B1" w:rsidR="007433EE" w:rsidRPr="00354E03" w:rsidRDefault="00354E03" w:rsidP="00354E03">
      <w:pPr>
        <w:pStyle w:val="ListParagraph"/>
        <w:numPr>
          <w:ilvl w:val="0"/>
          <w:numId w:val="27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54E03">
        <w:rPr>
          <w:rFonts w:cs="Kokila"/>
          <w:color w:val="000000" w:themeColor="text1"/>
          <w:sz w:val="20"/>
          <w:szCs w:val="20"/>
          <w:u w:val="double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 :</w:t>
      </w:r>
      <w:proofErr w:type="gramEnd"/>
      <w:r w:rsidRPr="00354E03">
        <w:rPr>
          <w:rFonts w:cs="Kokila"/>
          <w:color w:val="000000" w:themeColor="text1"/>
          <w:sz w:val="20"/>
          <w:szCs w:val="20"/>
          <w:u w:val="double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A4230">
        <w:rPr>
          <w:rFonts w:cs="Kokila"/>
          <w:color w:val="000000" w:themeColor="text1"/>
          <w:sz w:val="20"/>
          <w:szCs w:val="20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E-Craft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वेबसाइट के द्वारा हम सभी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communicate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कराएंगे ।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जिसके द्वारा हम सभी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के द्वारा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प्रोवाइड किया जाएगा ।</w:t>
      </w:r>
    </w:p>
    <w:p w14:paraId="65FF5BFD" w14:textId="77777777" w:rsidR="00354E03" w:rsidRPr="00354E03" w:rsidRDefault="00354E03" w:rsidP="00354E03">
      <w:pPr>
        <w:pStyle w:val="ListParagraph"/>
        <w:ind w:left="132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14434" w14:textId="68BF78ED" w:rsidR="0044078B" w:rsidRPr="000A4230" w:rsidRDefault="00F10B03" w:rsidP="00C72175">
      <w:pPr>
        <w:pStyle w:val="ListParagraph"/>
        <w:numPr>
          <w:ilvl w:val="0"/>
          <w:numId w:val="27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2175"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 </w:t>
      </w:r>
      <w:proofErr w:type="gramStart"/>
      <w:r w:rsidR="00064AD5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LIFE </w:t>
      </w:r>
      <w:r w:rsidR="00C72175"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</w:t>
      </w:r>
      <w:proofErr w:type="gramEnd"/>
      <w:r w:rsidR="00C72175"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9CF"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="007F19CF"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2175"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346D3BF" w14:textId="77777777" w:rsidR="0044078B" w:rsidRPr="000A4230" w:rsidRDefault="0044078B" w:rsidP="0044078B">
      <w:pPr>
        <w:pStyle w:val="ListParagraph"/>
        <w:ind w:left="13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A2270" w14:textId="22172058" w:rsidR="0044078B" w:rsidRPr="000A4230" w:rsidRDefault="007F19CF" w:rsidP="0044078B">
      <w:pPr>
        <w:pStyle w:val="ListParagraph"/>
        <w:numPr>
          <w:ilvl w:val="0"/>
          <w:numId w:val="34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इस वेबसाइट में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भी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किया जाएगा जैसे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&amp; Govt. NGO and Organization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आदि इन सभी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पास फंडिंग की जाती है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C72175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जिससे यह सभी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वर्क प्रोवाइड कर सके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7F8C7D" w14:textId="77777777" w:rsidR="0044078B" w:rsidRPr="000A4230" w:rsidRDefault="007F19CF" w:rsidP="0044078B">
      <w:pPr>
        <w:pStyle w:val="ListParagraph"/>
        <w:numPr>
          <w:ilvl w:val="0"/>
          <w:numId w:val="34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इस वेबसाइट के द्वारा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तथा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NGO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को एक ऐसा प्लेटफॉर्म प्रोवाइड होगा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जिससे वह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अपना वर्क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द्वारा कर सके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71643E" w14:textId="7EB1628B" w:rsidR="007F19CF" w:rsidRPr="000855E3" w:rsidRDefault="007F19CF" w:rsidP="0044078B">
      <w:pPr>
        <w:pStyle w:val="ListParagraph"/>
        <w:numPr>
          <w:ilvl w:val="0"/>
          <w:numId w:val="34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जिससे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और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दोनों को प्रॉफिट हो सके </w:t>
      </w:r>
      <w:r w:rsidR="00C72175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इसमें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और वेबसाइट पर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Crafts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जैसे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 </w:t>
      </w:r>
      <w:r w:rsidR="00715640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Bamboo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Crafts , Metal Crafts , jute Crafts ,</w:t>
      </w:r>
      <w:r w:rsidR="00882A84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paintings </w:t>
      </w:r>
      <w:r w:rsidR="00715640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crafts</w:t>
      </w:r>
      <w:r w:rsidR="00882A84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Art’s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इत्यादि को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3C8D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भी सकते हैं </w:t>
      </w:r>
      <w:r w:rsidR="00C72175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और जो यूजर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Craft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सीखना चाहता है उसे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craft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की सभी डिटेल प्रोवाइड कर दी जाएगी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02B495F1" w14:textId="2F529472" w:rsidR="000855E3" w:rsidRPr="000855E3" w:rsidRDefault="000855E3" w:rsidP="0044078B">
      <w:pPr>
        <w:pStyle w:val="ListParagraph"/>
        <w:numPr>
          <w:ilvl w:val="0"/>
          <w:numId w:val="34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5E3">
        <w:rPr>
          <w:rFonts w:cs="Kokila"/>
          <w:color w:val="000000" w:themeColor="text1"/>
          <w:sz w:val="20"/>
          <w:szCs w:val="20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E-Craft </w:t>
      </w:r>
      <w:r w:rsidRPr="000855E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वेबसाइट के द्वारा हम सभी </w:t>
      </w:r>
      <w:r w:rsidRPr="000855E3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855E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</w:t>
      </w:r>
      <w:r w:rsidRPr="000855E3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55E3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communicate</w:t>
      </w:r>
      <w:r w:rsidRPr="000855E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कराएंगे ।</w:t>
      </w:r>
      <w:r w:rsidRPr="000855E3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55E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जिसके द्वारा हम सभी</w:t>
      </w:r>
      <w:r w:rsidRPr="000855E3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Artisan</w:t>
      </w:r>
      <w:r w:rsidRPr="000855E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</w:t>
      </w:r>
      <w:r w:rsidRPr="000855E3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855E3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55E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के द्वारा </w:t>
      </w:r>
      <w:r w:rsidRPr="000855E3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r w:rsidRPr="000855E3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55E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प्रोवाइड किया जाएगा ।</w:t>
      </w:r>
    </w:p>
    <w:p w14:paraId="3660A1A4" w14:textId="77777777" w:rsidR="00C72175" w:rsidRPr="000A4230" w:rsidRDefault="00C72175" w:rsidP="00C72175">
      <w:pPr>
        <w:pStyle w:val="ListParagraph"/>
        <w:ind w:left="132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AFAC4" w14:textId="77777777" w:rsidR="0044078B" w:rsidRPr="000A4230" w:rsidRDefault="00F10B03" w:rsidP="00C72175">
      <w:pPr>
        <w:pStyle w:val="ListParagraph"/>
        <w:numPr>
          <w:ilvl w:val="0"/>
          <w:numId w:val="2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rFonts w:cs="Kokila"/>
          <w:bCs/>
          <w:color w:val="000000" w:themeColor="text1"/>
          <w:u w:val="double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:</w:t>
      </w:r>
      <w:proofErr w:type="gramEnd"/>
      <w:r w:rsidRPr="000A4230">
        <w:rPr>
          <w:rFonts w:cs="Kokila"/>
          <w:bCs/>
          <w:color w:val="000000" w:themeColor="text1"/>
          <w:u w:val="double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</w:p>
    <w:p w14:paraId="0125E898" w14:textId="77777777" w:rsidR="0044078B" w:rsidRPr="000A4230" w:rsidRDefault="0044078B" w:rsidP="0044078B">
      <w:pPr>
        <w:pStyle w:val="ListParagraph"/>
        <w:ind w:left="1320"/>
        <w:rPr>
          <w:rFonts w:cs="Kokila"/>
          <w:bCs/>
          <w:color w:val="000000" w:themeColor="text1"/>
          <w:u w:val="double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4FC4A" w14:textId="301E483A" w:rsidR="0044078B" w:rsidRPr="000A4230" w:rsidRDefault="00F10B03" w:rsidP="0044078B">
      <w:pPr>
        <w:pStyle w:val="ListParagraph"/>
        <w:numPr>
          <w:ilvl w:val="0"/>
          <w:numId w:val="3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इस वेबसाइट के द्वारा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और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के मध्य प्रॉब्लम को सॉल्व किया जाता है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जैसे की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यह पता नहीं होता है कि वह अपने स्किल को कहां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करें </w:t>
      </w:r>
      <w:r w:rsidR="0044078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242E423B" w14:textId="599DB927" w:rsidR="00AE7AD6" w:rsidRPr="000A4230" w:rsidRDefault="00F10B03" w:rsidP="0044078B">
      <w:pPr>
        <w:pStyle w:val="ListParagraph"/>
        <w:numPr>
          <w:ilvl w:val="0"/>
          <w:numId w:val="3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जिससे उसे लाभ हो और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NGO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को यह लाभ होता है कि उसे अपने वर्क करने के लिए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प्रोवाइड होता है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इस वेबसाइट में दोनों के मध्य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और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Communications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प्रोवाइड किया जाता है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69FD2AE0" w14:textId="77777777" w:rsidR="00F10B03" w:rsidRPr="000A4230" w:rsidRDefault="00F10B03" w:rsidP="00F10B03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98348" w14:textId="77777777" w:rsidR="0044078B" w:rsidRPr="000A4230" w:rsidRDefault="00F10B03" w:rsidP="00C72175">
      <w:pPr>
        <w:pStyle w:val="ListParagraph"/>
        <w:numPr>
          <w:ilvl w:val="0"/>
          <w:numId w:val="2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BENEFITS  OF</w:t>
      </w:r>
      <w:proofErr w:type="gramEnd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WEBSITE </w:t>
      </w: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</w:p>
    <w:p w14:paraId="31314D86" w14:textId="77777777" w:rsidR="0044078B" w:rsidRPr="000A4230" w:rsidRDefault="0044078B" w:rsidP="0044078B">
      <w:pPr>
        <w:pStyle w:val="ListParagraph"/>
        <w:ind w:left="13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8CD34" w14:textId="77777777" w:rsidR="0044078B" w:rsidRPr="000A4230" w:rsidRDefault="00D83832" w:rsidP="0044078B">
      <w:pPr>
        <w:pStyle w:val="ListParagraph"/>
        <w:numPr>
          <w:ilvl w:val="0"/>
          <w:numId w:val="3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इसके द्वारा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अपने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and Craft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को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कर सकते हैं </w:t>
      </w:r>
      <w:r w:rsidR="0044078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। </w:t>
      </w:r>
    </w:p>
    <w:p w14:paraId="1F3E7915" w14:textId="77777777" w:rsidR="0044078B" w:rsidRPr="000A4230" w:rsidRDefault="00D83832" w:rsidP="0044078B">
      <w:pPr>
        <w:pStyle w:val="ListParagraph"/>
        <w:numPr>
          <w:ilvl w:val="0"/>
          <w:numId w:val="3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इसके द्वारा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साथ वर्क को परफॉर्म कर सकते हैं</w:t>
      </w:r>
      <w:r w:rsidR="0044078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।</w:t>
      </w:r>
    </w:p>
    <w:p w14:paraId="04DB3E99" w14:textId="720AB13E" w:rsidR="00F10B03" w:rsidRPr="000A4230" w:rsidRDefault="00D83832" w:rsidP="0044078B">
      <w:pPr>
        <w:pStyle w:val="ListParagraph"/>
        <w:numPr>
          <w:ilvl w:val="0"/>
          <w:numId w:val="3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इसमें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को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प्रोवाइड की जाएगी जिससे वह अपने कार्य को पूरा कर सकते हैं</w:t>
      </w:r>
      <w:r w:rsidR="005C49E4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69983943" w14:textId="77777777" w:rsidR="00D83832" w:rsidRPr="000A4230" w:rsidRDefault="00D83832" w:rsidP="00D83832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A9260" w14:textId="77777777" w:rsidR="0044078B" w:rsidRPr="000A4230" w:rsidRDefault="00D83832" w:rsidP="00C72175">
      <w:pPr>
        <w:pStyle w:val="ListParagraph"/>
        <w:numPr>
          <w:ilvl w:val="0"/>
          <w:numId w:val="2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:</w:t>
      </w:r>
      <w:proofErr w:type="gramEnd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</w:p>
    <w:p w14:paraId="541FC4C5" w14:textId="77777777" w:rsidR="0044078B" w:rsidRPr="000A4230" w:rsidRDefault="0044078B" w:rsidP="0044078B">
      <w:pPr>
        <w:pStyle w:val="ListParagraph"/>
        <w:ind w:left="1320"/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9F129" w14:textId="77777777" w:rsidR="0044078B" w:rsidRPr="000A4230" w:rsidRDefault="00D83832" w:rsidP="0044078B">
      <w:pPr>
        <w:pStyle w:val="ListParagraph"/>
        <w:numPr>
          <w:ilvl w:val="0"/>
          <w:numId w:val="3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सबसे पहले सभी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करेंगे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उसके बाद सभी अपने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craft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से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related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सभी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या प्रक्रिया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</w:t>
      </w:r>
      <w:r w:rsidRPr="000A4230">
        <w:rPr>
          <w:rFonts w:cs="Kokila"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करेंगे</w:t>
      </w:r>
      <w:r w:rsidR="0044078B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078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। </w:t>
      </w:r>
    </w:p>
    <w:p w14:paraId="660D77FB" w14:textId="77777777" w:rsidR="0044078B" w:rsidRPr="000A4230" w:rsidRDefault="00D83832" w:rsidP="0044078B">
      <w:pPr>
        <w:pStyle w:val="ListParagraph"/>
        <w:numPr>
          <w:ilvl w:val="0"/>
          <w:numId w:val="3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उसके बाद उनके सभी क्राफ्ट को वेबसाइट में डिस्प्ले कराया जाएगा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sector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जैसे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द्वारा सभी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कार्य प्रोवाइड किया जाएगा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1F390597" w14:textId="2D45B3BF" w:rsidR="00D83832" w:rsidRPr="000A4230" w:rsidRDefault="00D83832" w:rsidP="0044078B">
      <w:pPr>
        <w:pStyle w:val="ListParagraph"/>
        <w:numPr>
          <w:ilvl w:val="0"/>
          <w:numId w:val="3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यह वेबसाइट यूजर तथा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Artisan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तथा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NGO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मध्य कम्युनिकेशन करेगी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9E4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59176D98" w14:textId="77777777" w:rsidR="00271F25" w:rsidRPr="000A4230" w:rsidRDefault="00271F25" w:rsidP="00271F25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8CDD0" w14:textId="77777777" w:rsidR="00271F25" w:rsidRPr="000A4230" w:rsidRDefault="00271F25" w:rsidP="00271F25">
      <w:pPr>
        <w:pStyle w:val="ListParagraph"/>
        <w:ind w:left="108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460BA" w14:textId="5CF9DF8D" w:rsidR="00271F25" w:rsidRPr="000A4230" w:rsidRDefault="00271F25" w:rsidP="00271F25">
      <w:pPr>
        <w:pStyle w:val="ListParagraph"/>
        <w:numPr>
          <w:ilvl w:val="0"/>
          <w:numId w:val="25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A96">
        <w:rPr>
          <w:bCs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Art of </w:t>
      </w:r>
      <w:proofErr w:type="gramStart"/>
      <w:r w:rsidRPr="00F91A96">
        <w:rPr>
          <w:bCs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Transforming  Wastages</w:t>
      </w:r>
      <w:proofErr w:type="gramEnd"/>
      <w:r w:rsidRPr="00F91A96">
        <w:rPr>
          <w:bCs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</w:p>
    <w:p w14:paraId="4BFBF51B" w14:textId="77777777" w:rsidR="00271F25" w:rsidRPr="000A4230" w:rsidRDefault="00271F25" w:rsidP="00271F25">
      <w:pPr>
        <w:pStyle w:val="ListParagraph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405FB" w14:textId="51FAA47D" w:rsidR="00064AD5" w:rsidRPr="002248CA" w:rsidRDefault="00271F25" w:rsidP="009C25FF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 </w:t>
      </w:r>
      <w:r w:rsidR="00064AD5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064AD5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020FA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48CA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0FA" w:rsidRPr="002248CA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इस वेबसाइट में </w:t>
      </w:r>
      <w:r w:rsidR="004143CE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waste material</w:t>
      </w:r>
      <w:r w:rsidR="008020FA" w:rsidRPr="002248CA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</w:t>
      </w:r>
      <w:r w:rsidR="008020FA" w:rsidRPr="002248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reuse </w:t>
      </w:r>
      <w:r w:rsidR="008020FA" w:rsidRPr="002248CA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करेंगे और उनसे निर्मित </w:t>
      </w:r>
      <w:r w:rsidR="004143CE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product </w:t>
      </w:r>
      <w:r w:rsidR="008020FA" w:rsidRPr="002248CA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को अपने वेबसाइट में </w:t>
      </w:r>
      <w:r w:rsidR="004143C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</w:t>
      </w:r>
      <w:r w:rsidR="008020FA" w:rsidRPr="002248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0FA" w:rsidRPr="002248CA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करेंगे</w:t>
      </w:r>
      <w:r w:rsidR="004143CE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43CE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1AF47E43" w14:textId="77777777" w:rsidR="002248CA" w:rsidRPr="00064AD5" w:rsidRDefault="002248CA" w:rsidP="002248CA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9DD48" w14:textId="6BFF8CC0" w:rsidR="004003CE" w:rsidRPr="000A4230" w:rsidRDefault="00271F25" w:rsidP="009C25FF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  </w:t>
      </w:r>
      <w:r w:rsidR="00505C39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</w:t>
      </w:r>
      <w:proofErr w:type="gramEnd"/>
      <w:r w:rsidR="00505C39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  </w:t>
      </w: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 w:rsidR="00A741B7"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0E52"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571BC3" w14:textId="3999DF88" w:rsidR="004003CE" w:rsidRPr="000A4230" w:rsidRDefault="005C49E4" w:rsidP="004003CE">
      <w:pPr>
        <w:pStyle w:val="ListParagraph"/>
        <w:numPr>
          <w:ilvl w:val="0"/>
          <w:numId w:val="29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आज पर्यावरण में उपस्थित </w:t>
      </w:r>
      <w:r w:rsidR="00A34549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waste material </w:t>
      </w:r>
      <w:r w:rsidR="00B049C2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(clothes ,plastic ,</w:t>
      </w:r>
      <w:r w:rsidR="00B049C2" w:rsidRPr="000A42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49C2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sandal shoes  etc. )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कारण हमारे पर्यावरण पर बुरा प्रभाव पड़ रहा </w:t>
      </w:r>
      <w:proofErr w:type="gramStart"/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है </w:t>
      </w:r>
      <w:r w:rsidR="004003CE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4003CE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इस वेस्ट मटेरियल</w:t>
      </w:r>
      <w:r w:rsidR="00B049C2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(clothes ,plastic ,</w:t>
      </w:r>
      <w:r w:rsidR="00B049C2" w:rsidRPr="000A42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49C2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sandal shoes  etc. )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पर्यावरण में खुला </w:t>
      </w:r>
      <w:r w:rsidR="00A34549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में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रख देते हैं जिस कारण वातावरण पर बुरा प्रभाव पड़ता हैं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। </w:t>
      </w:r>
    </w:p>
    <w:p w14:paraId="6E233E3C" w14:textId="5088FF0B" w:rsidR="00271F25" w:rsidRPr="000A4230" w:rsidRDefault="005C49E4" w:rsidP="004003CE">
      <w:pPr>
        <w:pStyle w:val="ListParagraph"/>
        <w:numPr>
          <w:ilvl w:val="0"/>
          <w:numId w:val="29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हम इसी वेस्ट मटेरियल </w:t>
      </w:r>
      <w:r w:rsidR="00B049C2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(clothes ,plastic ,</w:t>
      </w:r>
      <w:r w:rsidR="00B049C2" w:rsidRPr="000A42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49C2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sandal-shoes  etc. </w:t>
      </w:r>
      <w:proofErr w:type="gramStart"/>
      <w:r w:rsidR="00B049C2" w:rsidRPr="000A4230">
        <w:rPr>
          <w:rFonts w:cs="Kokila"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को</w:t>
      </w:r>
      <w:proofErr w:type="gramEnd"/>
      <w:r w:rsidR="00B049C2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49C2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पुन</w:t>
      </w:r>
      <w:r w:rsidR="00B049C2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49C2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र्चक्रित</w:t>
      </w:r>
      <w:r w:rsidR="00B049C2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कर उसे </w:t>
      </w:r>
      <w:r w:rsidR="00B049C2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उपयोग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में ला सकते हैं</w:t>
      </w:r>
      <w:bookmarkStart w:id="0" w:name="_Hlk144057493"/>
      <w:r w:rsidR="00B049C2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4003CE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और अच्छी</w:t>
      </w:r>
      <w:r w:rsidR="004003CE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earning</w:t>
      </w:r>
      <w:r w:rsidR="004003CE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 सकते हैं</w:t>
      </w:r>
      <w:r w:rsidR="004003CE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03CE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182A3666" w14:textId="2BA0F660" w:rsidR="004003CE" w:rsidRPr="000A4230" w:rsidRDefault="004003CE" w:rsidP="004003CE">
      <w:pPr>
        <w:pStyle w:val="ListParagraph"/>
        <w:numPr>
          <w:ilvl w:val="0"/>
          <w:numId w:val="29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वातावरण में प्रदूषण कम होगा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और संतुलन बना रहेगा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1BDAFF5C" w14:textId="68313803" w:rsidR="004003CE" w:rsidRPr="000A4230" w:rsidRDefault="004003CE" w:rsidP="004003CE">
      <w:pPr>
        <w:pStyle w:val="ListParagraph"/>
        <w:numPr>
          <w:ilvl w:val="0"/>
          <w:numId w:val="29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आने वाले समय में यह एक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 Startup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तौर पर कार्य कर सकते हैं और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जिससे रोजगार के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chances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बढ़ सकते हैं</w:t>
      </w:r>
      <w:r w:rsidR="007E2270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0973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24D953B0" w14:textId="77777777" w:rsidR="00A34549" w:rsidRPr="000A4230" w:rsidRDefault="00A34549" w:rsidP="00A34549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3DE97" w14:textId="77777777" w:rsidR="007E2270" w:rsidRPr="000A4230" w:rsidRDefault="00A34549" w:rsidP="009C25FF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:</w:t>
      </w:r>
      <w:proofErr w:type="gramEnd"/>
      <w:r w:rsidRPr="000A4230">
        <w:rPr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5CD7E256" w14:textId="12BA7C5C" w:rsidR="007E2270" w:rsidRPr="000A4230" w:rsidRDefault="00A34549" w:rsidP="007E2270">
      <w:pPr>
        <w:pStyle w:val="ListParagraph"/>
        <w:numPr>
          <w:ilvl w:val="0"/>
          <w:numId w:val="3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पर्यावरण में उपस्थित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waste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एवं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 area 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में उपस्थित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sources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से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row material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को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करके उसे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Warehouse 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किया जाएगा </w:t>
      </w:r>
      <w:r w:rsidR="007E2270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4C0A84BD" w14:textId="5DD0F56C" w:rsidR="007E2270" w:rsidRPr="000A4230" w:rsidRDefault="00A34549" w:rsidP="007E2270">
      <w:pPr>
        <w:pStyle w:val="ListParagraph"/>
        <w:numPr>
          <w:ilvl w:val="0"/>
          <w:numId w:val="3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उसमें से कंपनी को आवश्यकता अनुसार जिस प्रकार का 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चाहिए उसे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 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करके कंपनी को </w:t>
      </w:r>
      <w:r w:rsidR="0067353C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किया जाएगा </w:t>
      </w:r>
      <w:r w:rsidR="007E2270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581F9151" w14:textId="2F547CEC" w:rsidR="00A01B5B" w:rsidRPr="000A4230" w:rsidRDefault="00A34549" w:rsidP="00A01B5B">
      <w:pPr>
        <w:pStyle w:val="ListParagraph"/>
        <w:numPr>
          <w:ilvl w:val="0"/>
          <w:numId w:val="3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कंपनी के द्वारा निर्मित प्रोडक्ट को अपने </w:t>
      </w:r>
      <w:r w:rsidR="00A01B5B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1B5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वेबसाइट में अपलोड किया जाएगा तथा</w:t>
      </w:r>
      <w:r w:rsidR="00A01B5B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user</w:t>
      </w:r>
      <w:r w:rsidR="00A01B5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एवं </w:t>
      </w:r>
      <w:r w:rsidR="00A01B5B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seller </w:t>
      </w:r>
      <w:r w:rsidR="00A01B5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भी हमारे वेबसाइट से प्रोडक्ट को खरीद सकते हैं तथा यह एक वेबसाइट </w:t>
      </w:r>
      <w:r w:rsidR="00A01B5B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E-commercial website </w:t>
      </w:r>
      <w:r w:rsidR="00A01B5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भी बन सकती है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जिससे अच्छा प्रॉफिट जनरेट कर सकते हैं </w:t>
      </w:r>
      <w:r w:rsidR="007E2270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648286C" w14:textId="0C012FE7" w:rsidR="00A34549" w:rsidRPr="000A4230" w:rsidRDefault="00A34549" w:rsidP="007E2270">
      <w:pPr>
        <w:pStyle w:val="ListParagraph"/>
        <w:numPr>
          <w:ilvl w:val="0"/>
          <w:numId w:val="3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और इससे पर्यावरण पर गलत प्रभाव नहीं पड़ेगा</w:t>
      </w:r>
      <w:r w:rsidR="007E2270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5FCCE139" w14:textId="77777777" w:rsidR="0067353C" w:rsidRPr="000A4230" w:rsidRDefault="0067353C" w:rsidP="0067353C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614E8" w14:textId="27DF76C6" w:rsidR="0067353C" w:rsidRPr="000A4230" w:rsidRDefault="0067353C" w:rsidP="009C25FF">
      <w:pPr>
        <w:pStyle w:val="ListParagraph"/>
        <w:numPr>
          <w:ilvl w:val="0"/>
          <w:numId w:val="28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BENIFITE OF </w:t>
      </w: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:</w:t>
      </w:r>
      <w:proofErr w:type="gramEnd"/>
      <w:r w:rsidRPr="000A4230">
        <w:rPr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C656D32" w14:textId="77777777" w:rsidR="007E2270" w:rsidRPr="000A4230" w:rsidRDefault="007E2270" w:rsidP="007E2270">
      <w:pPr>
        <w:pStyle w:val="ListParagraph"/>
        <w:ind w:left="144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47519" w14:textId="15BF5557" w:rsidR="007E2270" w:rsidRPr="000A4230" w:rsidRDefault="00100973" w:rsidP="007E2270">
      <w:pPr>
        <w:pStyle w:val="ListParagraph"/>
        <w:numPr>
          <w:ilvl w:val="0"/>
          <w:numId w:val="3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 area 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से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waste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उचित मूल्य में खरीदकर एवं बाहरी वातावरण से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usable waste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 उसे कंपनी को अच्छे दाम में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 सकते हैं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D6BF292" w14:textId="04A9265C" w:rsidR="00100973" w:rsidRPr="000A4230" w:rsidRDefault="00100973" w:rsidP="00100973">
      <w:pPr>
        <w:pStyle w:val="ListParagraph"/>
        <w:numPr>
          <w:ilvl w:val="0"/>
          <w:numId w:val="3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आने वाले समय में यह एक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 Startup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तौर पर कार्य कर सकते हैं और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जिससे रोजगार के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chances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बढ़ सकते हैं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2B73BF83" w14:textId="20AD2F2E" w:rsidR="00100973" w:rsidRPr="000A4230" w:rsidRDefault="00100973" w:rsidP="007E2270">
      <w:pPr>
        <w:pStyle w:val="ListParagraph"/>
        <w:numPr>
          <w:ilvl w:val="0"/>
          <w:numId w:val="3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इससे आने वाले समय में और अधिक प्रॉफिट जनरेट कर सकते हैं।</w:t>
      </w:r>
    </w:p>
    <w:p w14:paraId="7206F8B9" w14:textId="01886D41" w:rsidR="00100973" w:rsidRPr="000A4230" w:rsidRDefault="00100973" w:rsidP="007E2270">
      <w:pPr>
        <w:pStyle w:val="ListParagraph"/>
        <w:numPr>
          <w:ilvl w:val="0"/>
          <w:numId w:val="3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द्वारा कंपनी जो प्रोडक्ट बनाती है उन प्रोडक्ट को अपने वेबसाइट में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collaborate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 उसे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sell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कर सकते हैं जिससे अच्छा </w:t>
      </w:r>
      <w:r w:rsidR="007E550B"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होगा।</w:t>
      </w:r>
    </w:p>
    <w:p w14:paraId="21FD12C6" w14:textId="50B38A2E" w:rsidR="007E550B" w:rsidRPr="000A4230" w:rsidRDefault="007E550B" w:rsidP="007E2270">
      <w:pPr>
        <w:pStyle w:val="ListParagraph"/>
        <w:numPr>
          <w:ilvl w:val="0"/>
          <w:numId w:val="3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अपने वातावरण में स्वच्छता बनी रहेगी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CE23B13" w14:textId="77777777" w:rsidR="007E550B" w:rsidRPr="000A4230" w:rsidRDefault="007E550B" w:rsidP="007E550B">
      <w:pPr>
        <w:pStyle w:val="ListParagraph"/>
        <w:ind w:left="21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3239E" w14:textId="3B56D7CA" w:rsidR="007E550B" w:rsidRPr="000A4230" w:rsidRDefault="007E550B" w:rsidP="007E550B">
      <w:pPr>
        <w:pStyle w:val="ListParagraph"/>
        <w:numPr>
          <w:ilvl w:val="0"/>
          <w:numId w:val="28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:</w:t>
      </w:r>
      <w:proofErr w:type="gramEnd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6F1BC007" w14:textId="77777777" w:rsidR="00A01B5B" w:rsidRPr="000A4230" w:rsidRDefault="00A01B5B" w:rsidP="00A01B5B">
      <w:pPr>
        <w:pStyle w:val="ListParagraph"/>
        <w:ind w:left="144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A93A8" w14:textId="77777777" w:rsidR="00A01B5B" w:rsidRPr="000A4230" w:rsidRDefault="00A01B5B" w:rsidP="00A01B5B">
      <w:pPr>
        <w:pStyle w:val="ListParagraph"/>
        <w:numPr>
          <w:ilvl w:val="0"/>
          <w:numId w:val="3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हमारे वेबसाइट में सबसे पहले रूम मटेरियल सेलर अपना अकाउंट को क्रिएट करेगा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। </w:t>
      </w:r>
    </w:p>
    <w:p w14:paraId="7FF22042" w14:textId="77777777" w:rsidR="00A01B5B" w:rsidRPr="000A4230" w:rsidRDefault="00A01B5B" w:rsidP="00A01B5B">
      <w:pPr>
        <w:pStyle w:val="ListParagraph"/>
        <w:numPr>
          <w:ilvl w:val="0"/>
          <w:numId w:val="3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की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देकर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बेचेगा </w:t>
      </w:r>
    </w:p>
    <w:p w14:paraId="0BC51D62" w14:textId="0EF7AFD8" w:rsidR="00A01B5B" w:rsidRPr="000A4230" w:rsidRDefault="00A01B5B" w:rsidP="00A01B5B">
      <w:pPr>
        <w:pStyle w:val="ListParagraph"/>
        <w:numPr>
          <w:ilvl w:val="0"/>
          <w:numId w:val="3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हम उस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उचित मूल्य में लेकर उसे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Warehouses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करेंगे तथा उसके बाद कंपनी को आवश्यकता अनुसार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 material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प्रोवाइड करवाएंगे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7B57E47E" w14:textId="6E5FBA6C" w:rsidR="007E550B" w:rsidRPr="000A4230" w:rsidRDefault="007E550B" w:rsidP="007E550B">
      <w:pPr>
        <w:pStyle w:val="ListParagraph"/>
        <w:ind w:left="144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47285" w14:textId="77777777" w:rsidR="00A01B5B" w:rsidRPr="000A4230" w:rsidRDefault="00A01B5B" w:rsidP="00A01B5B">
      <w:pPr>
        <w:pStyle w:val="ListParagraph"/>
        <w:numPr>
          <w:ilvl w:val="0"/>
          <w:numId w:val="3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कंपनी के द्वारा निर्मित प्रोडक्ट को अपने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वेबसाइट में अपलोड किया जाएगा तथा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user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एवं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seller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भी हमारे वेबसाइट से प्रोडक्ट को खरीद सकते हैं तथा यह एक वेबसाइट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E-commercial website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भी बन सकती है जिससे अच्छा प्रॉफिट जनरेट कर सकते हैं ।</w:t>
      </w:r>
    </w:p>
    <w:p w14:paraId="5CFC0E04" w14:textId="77777777" w:rsidR="0044078B" w:rsidRPr="000A4230" w:rsidRDefault="0044078B" w:rsidP="0044078B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BF480" w14:textId="3BC61AEF" w:rsidR="0044078B" w:rsidRPr="000A4230" w:rsidRDefault="0044078B" w:rsidP="0044078B">
      <w:pPr>
        <w:pStyle w:val="ListParagraph"/>
        <w:numPr>
          <w:ilvl w:val="0"/>
          <w:numId w:val="3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यदि वह हमारे वेबसाइट से शॉपिंग करना चाहता है तो उसे सबसे पहले अकाउंट को क्रिएट करना पड़ेगा </w:t>
      </w:r>
      <w:r w:rsidRPr="000A423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उसके बाद वह शॉपिंग कर सकता है</w:t>
      </w: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6C655537" w14:textId="77777777" w:rsidR="0044078B" w:rsidRPr="000A4230" w:rsidRDefault="0044078B" w:rsidP="0044078B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DB87C" w14:textId="77777777" w:rsidR="0044078B" w:rsidRPr="000A4230" w:rsidRDefault="0044078B" w:rsidP="0044078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4927D" w14:textId="2D322A47" w:rsidR="0044078B" w:rsidRPr="000A4230" w:rsidRDefault="000A4230" w:rsidP="00773568">
      <w:pPr>
        <w:pStyle w:val="ListParagraph"/>
        <w:numPr>
          <w:ilvl w:val="0"/>
          <w:numId w:val="25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 ON</w:t>
      </w:r>
      <w:proofErr w:type="gramEnd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RENT</w:t>
      </w:r>
      <w:r w:rsidR="0044078B"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73568"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42D51D81" w14:textId="77777777" w:rsidR="00773568" w:rsidRPr="000A4230" w:rsidRDefault="00773568" w:rsidP="00773568">
      <w:p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4D82E" w14:textId="13D6F88B" w:rsidR="00FF66FB" w:rsidRPr="00FF66FB" w:rsidRDefault="00773568" w:rsidP="00773568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 </w:t>
      </w:r>
      <w:r w:rsidR="00FF66FB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FF66FB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1B19C7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19C7" w:rsidRPr="001B19C7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इस </w:t>
      </w:r>
      <w:r w:rsidR="00585065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</w:t>
      </w:r>
      <w:r w:rsidR="001B19C7" w:rsidRPr="001B19C7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में </w:t>
      </w:r>
      <w:r w:rsidR="00827B0E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585065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ashion</w:t>
      </w:r>
      <w:r w:rsidR="005652A7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52A7" w:rsidRPr="005652A7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से </w:t>
      </w:r>
      <w:r w:rsidR="00585065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7B0E" w:rsidRPr="00827B0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संबंधित </w:t>
      </w:r>
      <w:r w:rsidR="005652A7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</w:t>
      </w:r>
      <w:r w:rsidR="001B19C7" w:rsidRPr="001B19C7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6C9E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</w:t>
      </w:r>
      <w:r w:rsidR="001B19C7" w:rsidRPr="001B19C7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पर दी जाएगी</w:t>
      </w:r>
      <w:r w:rsidR="00936C9E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6C9E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12D9EAA4" w14:textId="67B362DE" w:rsidR="00505C39" w:rsidRPr="00505C39" w:rsidRDefault="00773568" w:rsidP="00FF66FB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861055" w14:textId="4C20826A" w:rsidR="00773568" w:rsidRPr="000A4230" w:rsidRDefault="00773568" w:rsidP="00773568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  </w:t>
      </w:r>
      <w:r w:rsidR="002F3057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</w:t>
      </w:r>
      <w:proofErr w:type="gramEnd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PROBLEM  </w:t>
      </w: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  </w:t>
      </w:r>
    </w:p>
    <w:p w14:paraId="5358C320" w14:textId="77777777" w:rsidR="00773568" w:rsidRPr="000A4230" w:rsidRDefault="00773568" w:rsidP="00773568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ACE1C" w14:textId="77BDFD27" w:rsidR="00E43989" w:rsidRPr="00E43989" w:rsidRDefault="000A4230" w:rsidP="00E43989">
      <w:pPr>
        <w:pStyle w:val="ListParagraph"/>
        <w:numPr>
          <w:ilvl w:val="0"/>
          <w:numId w:val="3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जब भी किसी 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किसी 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या 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Personally Fashion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की चीज जैसे 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कपड़े 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गहने आदि की जरूरत होती है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तो उन्हें कभी भी एक जगह पर साथ </w:t>
      </w:r>
      <w:r w:rsidR="000A66E0" w:rsidRPr="000A66E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सामान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उनके बजट </w:t>
      </w:r>
      <w:r w:rsidR="00E43989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989" w:rsidRPr="00E4398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के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अकॉर्डिंग नहीं मिल पाता </w:t>
      </w:r>
      <w:r w:rsidR="00E43989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है </w:t>
      </w:r>
      <w:r w:rsidR="00E43989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989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2110C032" w14:textId="457A814B" w:rsidR="00773568" w:rsidRPr="00834DFE" w:rsidRDefault="000A4230" w:rsidP="00773568">
      <w:pPr>
        <w:pStyle w:val="ListParagraph"/>
        <w:numPr>
          <w:ilvl w:val="0"/>
          <w:numId w:val="4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98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उन्हें उसे </w:t>
      </w:r>
      <w:r w:rsidR="00E43989" w:rsidRPr="000A66E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सामान</w:t>
      </w:r>
      <w:r w:rsidRPr="00E4398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लिए बहुत घूमना पड़ता है </w:t>
      </w:r>
      <w:r w:rsidR="00834DFE" w:rsidRPr="00834DF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और </w:t>
      </w:r>
      <w:r w:rsidRPr="00E4398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बहुत सी परेशानियों का सामना करना पड़ता है</w:t>
      </w:r>
      <w:r w:rsidR="00E43989" w:rsidRPr="00E4398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।</w:t>
      </w:r>
    </w:p>
    <w:p w14:paraId="105C1CDD" w14:textId="77777777" w:rsidR="00834DFE" w:rsidRPr="00834DFE" w:rsidRDefault="00834DFE" w:rsidP="00834DFE">
      <w:pPr>
        <w:pStyle w:val="ListParagraph"/>
        <w:ind w:left="21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6EF6C" w14:textId="77777777" w:rsidR="00834DFE" w:rsidRPr="00834DFE" w:rsidRDefault="00834DFE" w:rsidP="00834DFE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:</w:t>
      </w:r>
      <w:proofErr w:type="gramEnd"/>
      <w:r w:rsidRPr="000A4230">
        <w:rPr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3B11A632" w14:textId="77777777" w:rsidR="00834DFE" w:rsidRPr="00834DFE" w:rsidRDefault="00834DFE" w:rsidP="00834DFE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426C1" w14:textId="4A1D8ABF" w:rsidR="006F60CC" w:rsidRPr="000E0562" w:rsidRDefault="006F60CC" w:rsidP="000E0562">
      <w:pPr>
        <w:pStyle w:val="ListParagraph"/>
        <w:numPr>
          <w:ilvl w:val="0"/>
          <w:numId w:val="3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हम </w:t>
      </w:r>
      <w:r w:rsidR="00A03083" w:rsidRPr="00A0308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उपरोक्त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प्रॉब्लम को </w:t>
      </w:r>
      <w:r w:rsidR="002365D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solve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करने के लिए एक </w:t>
      </w:r>
      <w:r w:rsidR="002365D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बनाएंगे</w:t>
      </w:r>
      <w:r w:rsidR="002365D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0562" w:rsidRPr="00E4398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0E0562"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जिसमें </w:t>
      </w:r>
      <w:r w:rsidR="000E056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and Shopkeeper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एक दूसरे से </w:t>
      </w:r>
      <w:r w:rsidR="000E056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 पाएंगे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44B5DCE2" w14:textId="656EFEDD" w:rsidR="0082245D" w:rsidRPr="00F21DD2" w:rsidRDefault="006F60CC" w:rsidP="0082245D">
      <w:pPr>
        <w:pStyle w:val="ListParagraph"/>
        <w:numPr>
          <w:ilvl w:val="0"/>
          <w:numId w:val="3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जिससे </w:t>
      </w:r>
      <w:r w:rsidR="000E056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Shopkeeper</w:t>
      </w:r>
      <w:r w:rsidR="00C17AA3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other User</w:t>
      </w:r>
      <w:r w:rsidR="000E0562"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056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जो फैशन की चीज </w:t>
      </w:r>
      <w:r w:rsidR="00C17AA3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में देने </w:t>
      </w:r>
      <w:r w:rsidR="0033737B" w:rsidRPr="0033737B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के लिए </w:t>
      </w:r>
      <w:r w:rsidR="0082245D" w:rsidRPr="0082245D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1BBC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ready 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है और जीने भी फैशन की चीज चाहिए होगी तो वह वेबसाइट की हेल्प से आसानी से अपने बजट के </w:t>
      </w:r>
      <w:r w:rsidR="0082245D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According 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और पसंद के अनुसार चीज </w:t>
      </w:r>
      <w:r w:rsidR="0082245D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</w:t>
      </w:r>
      <w:r w:rsidRPr="006F60CC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में ले पाएंगे</w:t>
      </w:r>
      <w:r w:rsidR="0082245D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245D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0B3707DD" w14:textId="77777777" w:rsidR="00F21DD2" w:rsidRPr="000E0562" w:rsidRDefault="00F21DD2" w:rsidP="00F21DD2">
      <w:pPr>
        <w:pStyle w:val="ListParagraph"/>
        <w:ind w:left="21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56F91" w14:textId="77777777" w:rsidR="00F21DD2" w:rsidRPr="00F21DD2" w:rsidRDefault="00F21DD2" w:rsidP="00F21DD2">
      <w:pPr>
        <w:pStyle w:val="ListParagraph"/>
        <w:numPr>
          <w:ilvl w:val="0"/>
          <w:numId w:val="28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BENIFITE OF </w:t>
      </w: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:</w:t>
      </w:r>
      <w:proofErr w:type="gramEnd"/>
      <w:r w:rsidRPr="000A4230">
        <w:rPr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4BF39214" w14:textId="77777777" w:rsidR="00F21DD2" w:rsidRPr="00F21DD2" w:rsidRDefault="00F21DD2" w:rsidP="00F21DD2">
      <w:pPr>
        <w:pStyle w:val="ListParagraph"/>
        <w:ind w:left="144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A6D56" w14:textId="247118AC" w:rsidR="00230E0F" w:rsidRPr="00F21DD2" w:rsidRDefault="00230E0F" w:rsidP="00230E0F">
      <w:pPr>
        <w:pStyle w:val="ListParagraph"/>
        <w:numPr>
          <w:ilvl w:val="0"/>
          <w:numId w:val="3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0E0F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यूजर को सभी प्रकार की </w:t>
      </w:r>
      <w:r w:rsidR="00ED2F3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rent</w:t>
      </w:r>
      <w:r w:rsidRPr="00230E0F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की </w:t>
      </w:r>
      <w:r w:rsidR="007660F3" w:rsidRPr="007660F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चीजें </w:t>
      </w:r>
      <w:r w:rsidR="007660F3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जैसे </w:t>
      </w:r>
      <w:r w:rsidR="007660F3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 w:rsidR="007660F3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कपड़े </w:t>
      </w:r>
      <w:r w:rsidR="007660F3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660F3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गहने आदि</w:t>
      </w:r>
      <w:r w:rsidR="00493273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0E0F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3273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</w:t>
      </w:r>
      <w:r w:rsidRPr="00230E0F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की जाएगी </w:t>
      </w:r>
      <w:r w:rsidR="00005C1A" w:rsidRPr="00005C1A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अर्थात यूजर को एक ही </w:t>
      </w:r>
      <w:r w:rsidR="00005C1A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</w:t>
      </w:r>
      <w:r w:rsidR="00005C1A" w:rsidRPr="00005C1A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में सभी प्रकार की चीज प्रोवाइड की जाएगी</w:t>
      </w:r>
      <w:r w:rsidR="00005C1A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5C1A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B272D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D08D68" w14:textId="3D0248F4" w:rsidR="00F21DD2" w:rsidRPr="005C478A" w:rsidRDefault="00B94409" w:rsidP="00F21DD2">
      <w:pPr>
        <w:pStyle w:val="ListParagraph"/>
        <w:numPr>
          <w:ilvl w:val="0"/>
          <w:numId w:val="4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40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इसमें 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fashion </w:t>
      </w:r>
      <w:r w:rsidRPr="00230E0F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की </w:t>
      </w:r>
      <w:r w:rsidRPr="007660F3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चीजें</w:t>
      </w:r>
      <w:r w:rsidR="009F35CB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rent</w:t>
      </w:r>
      <w:r w:rsidRPr="00B9440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35CB" w:rsidRPr="009F35CB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में </w:t>
      </w:r>
      <w:r w:rsidRPr="00B9440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दी गई चीजों से वेबसाइट को प्रॉफिट होगा</w:t>
      </w:r>
      <w:r w:rsidR="009F35CB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35CB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163F00FB" w14:textId="77777777" w:rsidR="005C478A" w:rsidRPr="005C478A" w:rsidRDefault="005C478A" w:rsidP="005C478A">
      <w:pPr>
        <w:pStyle w:val="ListParagraph"/>
        <w:ind w:left="21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DFD19" w14:textId="4748A665" w:rsidR="005C478A" w:rsidRDefault="004B384D" w:rsidP="005C478A">
      <w:pPr>
        <w:pStyle w:val="ListParagraph"/>
        <w:numPr>
          <w:ilvl w:val="0"/>
          <w:numId w:val="28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133E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C318DE" w:rsidRPr="0095133E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ORKING :</w:t>
      </w:r>
      <w:proofErr w:type="gramEnd"/>
      <w:r w:rsidR="00C318DE" w:rsidRPr="0095133E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730C79C" w14:textId="77777777" w:rsidR="0095133E" w:rsidRDefault="0095133E" w:rsidP="0095133E">
      <w:pPr>
        <w:pStyle w:val="ListParagraph"/>
        <w:ind w:left="144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4F80D" w14:textId="2898FB08" w:rsidR="0095133E" w:rsidRPr="009E10D2" w:rsidRDefault="0095133E" w:rsidP="0095133E">
      <w:pPr>
        <w:pStyle w:val="ListParagraph"/>
        <w:numPr>
          <w:ilvl w:val="0"/>
          <w:numId w:val="4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सबसे पहले यूजर को </w:t>
      </w:r>
      <w:r w:rsidR="009E10D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</w:t>
      </w:r>
      <w:r w:rsidR="00213D4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3D42" w:rsidRPr="00213D4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से</w:t>
      </w:r>
      <w:r w:rsidR="00213D4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interact </w:t>
      </w: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करवाया जाएगा</w:t>
      </w:r>
      <w:r w:rsidR="009E10D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243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243F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6C243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A01928" w14:textId="19098C0F" w:rsidR="0095133E" w:rsidRPr="009E10D2" w:rsidRDefault="009E10D2" w:rsidP="0095133E">
      <w:pPr>
        <w:pStyle w:val="ListParagraph"/>
        <w:numPr>
          <w:ilvl w:val="0"/>
          <w:numId w:val="4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यदि उसे वेबसाइट से किसी भी प्रकार के </w:t>
      </w:r>
      <w:r w:rsidR="00213D4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</w:t>
      </w:r>
      <w:r w:rsidR="00213D4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Rent </w:t>
      </w: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पर लेना है तो उसके बाद वह </w:t>
      </w:r>
      <w:r w:rsidR="00213D4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</w:t>
      </w: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करेगा</w:t>
      </w:r>
      <w:r w:rsidR="006C243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243F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383A2AD" w14:textId="54ADCA6E" w:rsidR="009E10D2" w:rsidRPr="004550CA" w:rsidRDefault="009E10D2" w:rsidP="0095133E">
      <w:pPr>
        <w:pStyle w:val="ListParagraph"/>
        <w:numPr>
          <w:ilvl w:val="0"/>
          <w:numId w:val="4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और अपनी</w:t>
      </w:r>
      <w:r w:rsidR="00213D4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</w:t>
      </w: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एंड </w:t>
      </w:r>
      <w:r w:rsidR="00213D42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</w:t>
      </w:r>
      <w:r w:rsidR="0091724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को देकर </w:t>
      </w:r>
      <w:r w:rsidR="00917240" w:rsidRPr="0091724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सामान को </w:t>
      </w:r>
      <w:r w:rsidR="006C243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243F" w:rsidRPr="009E10D2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करेगा</w:t>
      </w:r>
      <w:r w:rsidR="006C243F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243F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7E8828AC" w14:textId="77777777" w:rsidR="004550CA" w:rsidRPr="004550CA" w:rsidRDefault="004550CA" w:rsidP="004550CA">
      <w:pPr>
        <w:pStyle w:val="ListParagraph"/>
        <w:ind w:left="21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69FEC" w14:textId="7014F61B" w:rsidR="004550CA" w:rsidRDefault="00AC5A47" w:rsidP="004550CA">
      <w:pPr>
        <w:pStyle w:val="ListParagraph"/>
        <w:numPr>
          <w:ilvl w:val="0"/>
          <w:numId w:val="25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PHOTOGRAPHY </w:t>
      </w:r>
      <w:r w:rsidR="004550CA" w:rsidRPr="004550CA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4550CA" w:rsidRPr="004550CA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5C119D0" w14:textId="77777777" w:rsidR="004550CA" w:rsidRPr="004550CA" w:rsidRDefault="004550CA" w:rsidP="004550CA">
      <w:pPr>
        <w:pStyle w:val="ListParagraph"/>
        <w:ind w:left="108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850C9" w14:textId="249DBA68" w:rsidR="00FF66FB" w:rsidRPr="00DF32FB" w:rsidRDefault="004550CA" w:rsidP="00356660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 </w:t>
      </w:r>
      <w:r w:rsidR="00FF66FB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FF66FB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F32FB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32FB" w:rsidRPr="00DF32FB">
        <w:rPr>
          <w:rFonts w:cs="Kokila"/>
          <w:cs/>
          <w:lang w:bidi="hi-IN"/>
        </w:rPr>
        <w:t xml:space="preserve"> </w:t>
      </w:r>
      <w:r w:rsidR="0009397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DF32FB" w:rsidRPr="00DF32FB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में फोटोग्राफी से संबंधित सभी मटेरियल </w:t>
      </w:r>
      <w:r w:rsidR="0009397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3970"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को</w:t>
      </w:r>
      <w:r w:rsidR="0009397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Rent</w:t>
      </w:r>
      <w:r w:rsidR="00DF32FB" w:rsidRPr="00DF32FB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पर दिया जाएगा</w:t>
      </w:r>
      <w:r w:rsidR="00093970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3970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39BDFAB" w14:textId="77777777" w:rsidR="00FF66FB" w:rsidRPr="00FF66FB" w:rsidRDefault="00FF66FB" w:rsidP="00FF66FB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F24B8" w14:textId="39DEA922" w:rsidR="00356660" w:rsidRDefault="004550CA" w:rsidP="00356660">
      <w:pPr>
        <w:pStyle w:val="ListParagraph"/>
        <w:numPr>
          <w:ilvl w:val="0"/>
          <w:numId w:val="28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  </w:t>
      </w:r>
      <w:r w:rsidR="002F3057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</w:t>
      </w:r>
      <w:proofErr w:type="gramEnd"/>
      <w:r w:rsidRPr="000A4230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PROBLEM  </w:t>
      </w:r>
      <w:r w:rsidRPr="000A423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  </w:t>
      </w:r>
    </w:p>
    <w:p w14:paraId="55B69F48" w14:textId="77777777" w:rsidR="00356660" w:rsidRDefault="00356660" w:rsidP="00356660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31202" w14:textId="43B47243" w:rsidR="005039D9" w:rsidRPr="005039D9" w:rsidRDefault="00C5179E" w:rsidP="00356660">
      <w:pPr>
        <w:pStyle w:val="ListParagraph"/>
        <w:numPr>
          <w:ilvl w:val="0"/>
          <w:numId w:val="4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हमारे </w:t>
      </w:r>
      <w:r w:rsidR="00676578" w:rsidRPr="00676578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सोसायटी 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में विभिन्न प्रकार के कार्यक्रमों का आयोजन होता ही रहता है और इन कार्यक्रमों की यादों को बनाए रखने के लिए हम</w:t>
      </w:r>
      <w:r w:rsidR="00676578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Photos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और </w:t>
      </w:r>
      <w:r w:rsidR="00676578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Album</w:t>
      </w:r>
      <w:r w:rsidR="005039D9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39D9" w:rsidRPr="005039D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बनवाते 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हैं </w:t>
      </w:r>
      <w:r w:rsidR="005039D9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ED383B3" w14:textId="0D084547" w:rsidR="00356660" w:rsidRPr="00B46455" w:rsidRDefault="00C5179E" w:rsidP="00356660">
      <w:pPr>
        <w:pStyle w:val="ListParagraph"/>
        <w:numPr>
          <w:ilvl w:val="0"/>
          <w:numId w:val="4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जिसके लिए हमें एक ऐसे </w:t>
      </w:r>
      <w:r w:rsidR="005039D9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Photographer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की आवश्यकता होती है जो हमारे</w:t>
      </w:r>
      <w:r w:rsidR="00397DEA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0AE6" w:rsidRPr="00AD0AE6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बजट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</w:t>
      </w:r>
      <w:r w:rsidR="00397DEA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According R</w:t>
      </w:r>
      <w:r w:rsidR="00AD0AE6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</w:t>
      </w:r>
      <w:r w:rsidR="00397DEA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में हमें </w:t>
      </w:r>
      <w:r w:rsidR="005B34B7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Album Photos 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तैयार कर</w:t>
      </w:r>
      <w:r w:rsidR="00B46455" w:rsidRPr="00B46455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के 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दे</w:t>
      </w:r>
      <w:r w:rsidR="0037614D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ऐसे फोटोग्राफर की तलाश में हम मार्केट में अपना अधिक समय </w:t>
      </w:r>
      <w:r w:rsidR="00B46455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waste </w:t>
      </w:r>
      <w:r w:rsidRPr="00C5179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कर देते हैं</w:t>
      </w:r>
      <w:r w:rsidR="00B46455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6455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CF61934" w14:textId="7FF790A3" w:rsidR="00B46455" w:rsidRDefault="008B49D4" w:rsidP="00B46455">
      <w:pPr>
        <w:pStyle w:val="ListParagraph"/>
        <w:numPr>
          <w:ilvl w:val="0"/>
          <w:numId w:val="28"/>
        </w:num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49D4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:</w:t>
      </w:r>
      <w:proofErr w:type="gramEnd"/>
      <w:r w:rsidRPr="008B49D4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02B4E"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B1EC10" w14:textId="77777777" w:rsidR="00D02B4E" w:rsidRDefault="00D02B4E" w:rsidP="00D02B4E">
      <w:pPr>
        <w:pStyle w:val="ListParagraph"/>
        <w:ind w:left="1440"/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3AD19" w14:textId="526EFF0C" w:rsidR="00B77D8D" w:rsidRPr="00B77D8D" w:rsidRDefault="00B77D8D" w:rsidP="00D02B4E">
      <w:pPr>
        <w:pStyle w:val="ListParagraph"/>
        <w:numPr>
          <w:ilvl w:val="0"/>
          <w:numId w:val="4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D8D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इस</w:t>
      </w:r>
      <w:r w:rsidR="00D02B4E"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प्रॉब्लम से बचने के लिए हम यूजर को एक प्लेटफार्म प्रोवाइड करेंगे </w:t>
      </w:r>
      <w:r w:rsidR="0066203C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203C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3490A3D3" w14:textId="032FDD31" w:rsidR="00D02B4E" w:rsidRPr="00331B48" w:rsidRDefault="00D02B4E" w:rsidP="00D02B4E">
      <w:pPr>
        <w:pStyle w:val="ListParagraph"/>
        <w:numPr>
          <w:ilvl w:val="0"/>
          <w:numId w:val="4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जहां हम लोकल एरिया के उच्च स्तर के फोटोग्राफर से लेकर निम्न स्तर के सभी </w:t>
      </w:r>
      <w:r w:rsidR="00B77D8D"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फोटोग्राफर</w:t>
      </w: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के पास</w:t>
      </w:r>
      <w:r w:rsidR="00C03E91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3E91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Available  Albums </w:t>
      </w: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के</w:t>
      </w:r>
      <w:r w:rsidR="00C03E91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6254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</w:t>
      </w:r>
      <w:r w:rsidR="0006483C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कैमरा और उन</w:t>
      </w:r>
      <w:r w:rsidR="00151A49" w:rsidRPr="00151A49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के</w:t>
      </w: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1A49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Rate </w:t>
      </w: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आदि का </w:t>
      </w:r>
      <w:r w:rsidR="0066203C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Advertisement </w:t>
      </w:r>
      <w:r w:rsidRPr="00D02B4E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करने के लिए उनसे चार्ज लेंगे</w:t>
      </w:r>
      <w:r w:rsidR="0066203C"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203C"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5D0A1AC1" w14:textId="4338C1DC" w:rsidR="00331B48" w:rsidRPr="00331B48" w:rsidRDefault="00331B48" w:rsidP="00D02B4E">
      <w:pPr>
        <w:pStyle w:val="ListParagraph"/>
        <w:numPr>
          <w:ilvl w:val="0"/>
          <w:numId w:val="4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B48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इस वेबसाइट के द्वारा हम यूजर तथा फोटोग्राफर को 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Communicate</w:t>
      </w:r>
      <w:r w:rsidRPr="00331B48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कराएंगे</w:t>
      </w:r>
      <w:r>
        <w:rPr>
          <w:rFonts w:cs="Kokila"/>
          <w:bCs/>
          <w:color w:val="000000" w:themeColor="text1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4230">
        <w:rPr>
          <w:rFonts w:cs="Kokila"/>
          <w:bCs/>
          <w:color w:val="000000" w:themeColor="text1"/>
          <w:cs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2F8651AF" w14:textId="77777777" w:rsidR="00331B48" w:rsidRPr="00331B48" w:rsidRDefault="00331B48" w:rsidP="00331B48">
      <w:pPr>
        <w:pStyle w:val="ListParagraph"/>
        <w:ind w:left="221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592EB" w14:textId="77777777" w:rsidR="00773568" w:rsidRPr="00241EF4" w:rsidRDefault="00773568" w:rsidP="00241EF4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1F04A" w14:textId="08987C62" w:rsidR="00773568" w:rsidRPr="000A4230" w:rsidRDefault="00773568" w:rsidP="0077356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53392" w14:textId="4D2D630C" w:rsidR="00773568" w:rsidRPr="000A4230" w:rsidRDefault="00773568" w:rsidP="00773568">
      <w:pPr>
        <w:rPr>
          <w:bCs/>
          <w:color w:val="000000" w:themeColor="text1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73568" w:rsidRPr="000A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50EB0"/>
    <w:multiLevelType w:val="hybridMultilevel"/>
    <w:tmpl w:val="3D9E2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3F75B7"/>
    <w:multiLevelType w:val="hybridMultilevel"/>
    <w:tmpl w:val="743E11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51F16C4"/>
    <w:multiLevelType w:val="hybridMultilevel"/>
    <w:tmpl w:val="1F2E9CFA"/>
    <w:lvl w:ilvl="0" w:tplc="40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F4737D5"/>
    <w:multiLevelType w:val="hybridMultilevel"/>
    <w:tmpl w:val="5C046DE8"/>
    <w:lvl w:ilvl="0" w:tplc="4009000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7E67A67"/>
    <w:multiLevelType w:val="hybridMultilevel"/>
    <w:tmpl w:val="4B28B2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D1144E9"/>
    <w:multiLevelType w:val="hybridMultilevel"/>
    <w:tmpl w:val="AFBE9746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0" w15:restartNumberingAfterBreak="0">
    <w:nsid w:val="1EFF4483"/>
    <w:multiLevelType w:val="hybridMultilevel"/>
    <w:tmpl w:val="4E8C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117A88"/>
    <w:multiLevelType w:val="hybridMultilevel"/>
    <w:tmpl w:val="11A89D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63C7275"/>
    <w:multiLevelType w:val="hybridMultilevel"/>
    <w:tmpl w:val="BA4809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9B50AB"/>
    <w:multiLevelType w:val="hybridMultilevel"/>
    <w:tmpl w:val="BFB2C1E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CC74C4"/>
    <w:multiLevelType w:val="hybridMultilevel"/>
    <w:tmpl w:val="42D0A2FE"/>
    <w:lvl w:ilvl="0" w:tplc="40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39761DF"/>
    <w:multiLevelType w:val="hybridMultilevel"/>
    <w:tmpl w:val="C2502D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4D042F6"/>
    <w:multiLevelType w:val="hybridMultilevel"/>
    <w:tmpl w:val="1D70BE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3B044912"/>
    <w:multiLevelType w:val="hybridMultilevel"/>
    <w:tmpl w:val="F66647B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E701559"/>
    <w:multiLevelType w:val="hybridMultilevel"/>
    <w:tmpl w:val="7826D4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EF6723E"/>
    <w:multiLevelType w:val="hybridMultilevel"/>
    <w:tmpl w:val="F91EAF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4DB2330"/>
    <w:multiLevelType w:val="hybridMultilevel"/>
    <w:tmpl w:val="308020A8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567178E2"/>
    <w:multiLevelType w:val="hybridMultilevel"/>
    <w:tmpl w:val="75B667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EA36D34"/>
    <w:multiLevelType w:val="hybridMultilevel"/>
    <w:tmpl w:val="6BE47B82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0" w15:restartNumberingAfterBreak="0">
    <w:nsid w:val="5EF94B58"/>
    <w:multiLevelType w:val="hybridMultilevel"/>
    <w:tmpl w:val="085ADE56"/>
    <w:lvl w:ilvl="0" w:tplc="60A6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915229"/>
    <w:multiLevelType w:val="hybridMultilevel"/>
    <w:tmpl w:val="877C15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2C31504"/>
    <w:multiLevelType w:val="hybridMultilevel"/>
    <w:tmpl w:val="02BC3E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A3C48E0"/>
    <w:multiLevelType w:val="hybridMultilevel"/>
    <w:tmpl w:val="FC5AB8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CAE2A28"/>
    <w:multiLevelType w:val="hybridMultilevel"/>
    <w:tmpl w:val="E848D09C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3FA0400"/>
    <w:multiLevelType w:val="hybridMultilevel"/>
    <w:tmpl w:val="A9384D8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404B7E"/>
    <w:multiLevelType w:val="hybridMultilevel"/>
    <w:tmpl w:val="ADBA62E2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8" w15:restartNumberingAfterBreak="0">
    <w:nsid w:val="7AEE5EC1"/>
    <w:multiLevelType w:val="hybridMultilevel"/>
    <w:tmpl w:val="9B36E5AA"/>
    <w:lvl w:ilvl="0" w:tplc="40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4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43652376">
    <w:abstractNumId w:val="37"/>
  </w:num>
  <w:num w:numId="2" w16cid:durableId="635069825">
    <w:abstractNumId w:val="15"/>
  </w:num>
  <w:num w:numId="3" w16cid:durableId="13118081">
    <w:abstractNumId w:val="12"/>
  </w:num>
  <w:num w:numId="4" w16cid:durableId="924068850">
    <w:abstractNumId w:val="45"/>
  </w:num>
  <w:num w:numId="5" w16cid:durableId="780344897">
    <w:abstractNumId w:val="17"/>
  </w:num>
  <w:num w:numId="6" w16cid:durableId="662662913">
    <w:abstractNumId w:val="29"/>
  </w:num>
  <w:num w:numId="7" w16cid:durableId="379011901">
    <w:abstractNumId w:val="33"/>
  </w:num>
  <w:num w:numId="8" w16cid:durableId="1358894323">
    <w:abstractNumId w:val="9"/>
  </w:num>
  <w:num w:numId="9" w16cid:durableId="649409873">
    <w:abstractNumId w:val="7"/>
  </w:num>
  <w:num w:numId="10" w16cid:durableId="1308196115">
    <w:abstractNumId w:val="6"/>
  </w:num>
  <w:num w:numId="11" w16cid:durableId="1425227091">
    <w:abstractNumId w:val="5"/>
  </w:num>
  <w:num w:numId="12" w16cid:durableId="230504467">
    <w:abstractNumId w:val="4"/>
  </w:num>
  <w:num w:numId="13" w16cid:durableId="1506894043">
    <w:abstractNumId w:val="8"/>
  </w:num>
  <w:num w:numId="14" w16cid:durableId="1977828576">
    <w:abstractNumId w:val="3"/>
  </w:num>
  <w:num w:numId="15" w16cid:durableId="944386614">
    <w:abstractNumId w:val="2"/>
  </w:num>
  <w:num w:numId="16" w16cid:durableId="283921919">
    <w:abstractNumId w:val="1"/>
  </w:num>
  <w:num w:numId="17" w16cid:durableId="1225919690">
    <w:abstractNumId w:val="0"/>
  </w:num>
  <w:num w:numId="18" w16cid:durableId="2058890445">
    <w:abstractNumId w:val="23"/>
  </w:num>
  <w:num w:numId="19" w16cid:durableId="1523126482">
    <w:abstractNumId w:val="26"/>
  </w:num>
  <w:num w:numId="20" w16cid:durableId="165755335">
    <w:abstractNumId w:val="38"/>
  </w:num>
  <w:num w:numId="21" w16cid:durableId="750850823">
    <w:abstractNumId w:val="32"/>
  </w:num>
  <w:num w:numId="22" w16cid:durableId="397246335">
    <w:abstractNumId w:val="14"/>
  </w:num>
  <w:num w:numId="23" w16cid:durableId="2026982766">
    <w:abstractNumId w:val="49"/>
  </w:num>
  <w:num w:numId="24" w16cid:durableId="1730614826">
    <w:abstractNumId w:val="10"/>
  </w:num>
  <w:num w:numId="25" w16cid:durableId="1880782271">
    <w:abstractNumId w:val="46"/>
  </w:num>
  <w:num w:numId="26" w16cid:durableId="1067459733">
    <w:abstractNumId w:val="40"/>
  </w:num>
  <w:num w:numId="27" w16cid:durableId="1613631362">
    <w:abstractNumId w:val="25"/>
  </w:num>
  <w:num w:numId="28" w16cid:durableId="1989167393">
    <w:abstractNumId w:val="24"/>
  </w:num>
  <w:num w:numId="29" w16cid:durableId="21131971">
    <w:abstractNumId w:val="43"/>
  </w:num>
  <w:num w:numId="30" w16cid:durableId="1055546702">
    <w:abstractNumId w:val="36"/>
  </w:num>
  <w:num w:numId="31" w16cid:durableId="276839670">
    <w:abstractNumId w:val="41"/>
  </w:num>
  <w:num w:numId="32" w16cid:durableId="1286548770">
    <w:abstractNumId w:val="27"/>
  </w:num>
  <w:num w:numId="33" w16cid:durableId="1290624374">
    <w:abstractNumId w:val="31"/>
  </w:num>
  <w:num w:numId="34" w16cid:durableId="204945693">
    <w:abstractNumId w:val="39"/>
  </w:num>
  <w:num w:numId="35" w16cid:durableId="1156070560">
    <w:abstractNumId w:val="47"/>
  </w:num>
  <w:num w:numId="36" w16cid:durableId="1585214882">
    <w:abstractNumId w:val="16"/>
  </w:num>
  <w:num w:numId="37" w16cid:durableId="1768385877">
    <w:abstractNumId w:val="19"/>
  </w:num>
  <w:num w:numId="38" w16cid:durableId="1718049581">
    <w:abstractNumId w:val="20"/>
  </w:num>
  <w:num w:numId="39" w16cid:durableId="926812500">
    <w:abstractNumId w:val="48"/>
  </w:num>
  <w:num w:numId="40" w16cid:durableId="1573999688">
    <w:abstractNumId w:val="21"/>
  </w:num>
  <w:num w:numId="41" w16cid:durableId="1330517869">
    <w:abstractNumId w:val="35"/>
  </w:num>
  <w:num w:numId="42" w16cid:durableId="496119247">
    <w:abstractNumId w:val="18"/>
  </w:num>
  <w:num w:numId="43" w16cid:durableId="117915105">
    <w:abstractNumId w:val="22"/>
  </w:num>
  <w:num w:numId="44" w16cid:durableId="713889265">
    <w:abstractNumId w:val="42"/>
  </w:num>
  <w:num w:numId="45" w16cid:durableId="1690794984">
    <w:abstractNumId w:val="28"/>
  </w:num>
  <w:num w:numId="46" w16cid:durableId="105975803">
    <w:abstractNumId w:val="34"/>
  </w:num>
  <w:num w:numId="47" w16cid:durableId="725683694">
    <w:abstractNumId w:val="13"/>
  </w:num>
  <w:num w:numId="48" w16cid:durableId="88308718">
    <w:abstractNumId w:val="30"/>
  </w:num>
  <w:num w:numId="49" w16cid:durableId="562183004">
    <w:abstractNumId w:val="44"/>
  </w:num>
  <w:num w:numId="50" w16cid:durableId="1601524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33"/>
    <w:rsid w:val="00005C1A"/>
    <w:rsid w:val="0006483C"/>
    <w:rsid w:val="00064AD5"/>
    <w:rsid w:val="000855E3"/>
    <w:rsid w:val="00093970"/>
    <w:rsid w:val="000A4230"/>
    <w:rsid w:val="000A66E0"/>
    <w:rsid w:val="000E0562"/>
    <w:rsid w:val="000E74DE"/>
    <w:rsid w:val="000F0E52"/>
    <w:rsid w:val="00100973"/>
    <w:rsid w:val="00151A49"/>
    <w:rsid w:val="00153DE6"/>
    <w:rsid w:val="001A0694"/>
    <w:rsid w:val="001B19C7"/>
    <w:rsid w:val="001B4DBE"/>
    <w:rsid w:val="00213D42"/>
    <w:rsid w:val="002248CA"/>
    <w:rsid w:val="00230E0F"/>
    <w:rsid w:val="002365DF"/>
    <w:rsid w:val="00241EF4"/>
    <w:rsid w:val="00271F25"/>
    <w:rsid w:val="002B5F64"/>
    <w:rsid w:val="002F3057"/>
    <w:rsid w:val="00314D6B"/>
    <w:rsid w:val="00331B48"/>
    <w:rsid w:val="0033737B"/>
    <w:rsid w:val="00354E03"/>
    <w:rsid w:val="00356660"/>
    <w:rsid w:val="0037614D"/>
    <w:rsid w:val="00397544"/>
    <w:rsid w:val="00397DEA"/>
    <w:rsid w:val="003B148F"/>
    <w:rsid w:val="003D2A59"/>
    <w:rsid w:val="004003CE"/>
    <w:rsid w:val="004143CE"/>
    <w:rsid w:val="0044078B"/>
    <w:rsid w:val="004550CA"/>
    <w:rsid w:val="00493273"/>
    <w:rsid w:val="004B384D"/>
    <w:rsid w:val="005039D9"/>
    <w:rsid w:val="00505C39"/>
    <w:rsid w:val="005652A7"/>
    <w:rsid w:val="00585065"/>
    <w:rsid w:val="00587AF2"/>
    <w:rsid w:val="005B2704"/>
    <w:rsid w:val="005B34B7"/>
    <w:rsid w:val="005C478A"/>
    <w:rsid w:val="005C49E4"/>
    <w:rsid w:val="00625018"/>
    <w:rsid w:val="00645252"/>
    <w:rsid w:val="0066203C"/>
    <w:rsid w:val="0067353C"/>
    <w:rsid w:val="00676578"/>
    <w:rsid w:val="00686E67"/>
    <w:rsid w:val="006A7236"/>
    <w:rsid w:val="006C12DB"/>
    <w:rsid w:val="006C243F"/>
    <w:rsid w:val="006D3D74"/>
    <w:rsid w:val="006F60CC"/>
    <w:rsid w:val="00700492"/>
    <w:rsid w:val="00705523"/>
    <w:rsid w:val="00715640"/>
    <w:rsid w:val="007433EE"/>
    <w:rsid w:val="007660F3"/>
    <w:rsid w:val="00771372"/>
    <w:rsid w:val="00773568"/>
    <w:rsid w:val="007A10C3"/>
    <w:rsid w:val="007E2270"/>
    <w:rsid w:val="007E550B"/>
    <w:rsid w:val="007F19CF"/>
    <w:rsid w:val="008020FA"/>
    <w:rsid w:val="00821DF8"/>
    <w:rsid w:val="0082245D"/>
    <w:rsid w:val="00827B0E"/>
    <w:rsid w:val="00834DFE"/>
    <w:rsid w:val="0083569A"/>
    <w:rsid w:val="008514DF"/>
    <w:rsid w:val="00882A84"/>
    <w:rsid w:val="008B36A8"/>
    <w:rsid w:val="008B49D4"/>
    <w:rsid w:val="00917240"/>
    <w:rsid w:val="00936C9E"/>
    <w:rsid w:val="0095133E"/>
    <w:rsid w:val="009D0F2B"/>
    <w:rsid w:val="009E10D2"/>
    <w:rsid w:val="009F35CB"/>
    <w:rsid w:val="00A01B5B"/>
    <w:rsid w:val="00A03083"/>
    <w:rsid w:val="00A13A99"/>
    <w:rsid w:val="00A34549"/>
    <w:rsid w:val="00A741B7"/>
    <w:rsid w:val="00A9204E"/>
    <w:rsid w:val="00AC5A47"/>
    <w:rsid w:val="00AD0AE6"/>
    <w:rsid w:val="00AE7AD6"/>
    <w:rsid w:val="00B049C2"/>
    <w:rsid w:val="00B272D2"/>
    <w:rsid w:val="00B37D32"/>
    <w:rsid w:val="00B46455"/>
    <w:rsid w:val="00B77D8D"/>
    <w:rsid w:val="00B94409"/>
    <w:rsid w:val="00C02F40"/>
    <w:rsid w:val="00C03E91"/>
    <w:rsid w:val="00C17AA3"/>
    <w:rsid w:val="00C2783A"/>
    <w:rsid w:val="00C318DE"/>
    <w:rsid w:val="00C5179E"/>
    <w:rsid w:val="00C72175"/>
    <w:rsid w:val="00CF3D3C"/>
    <w:rsid w:val="00D02B4E"/>
    <w:rsid w:val="00D83832"/>
    <w:rsid w:val="00D840A2"/>
    <w:rsid w:val="00DE0780"/>
    <w:rsid w:val="00DF32FB"/>
    <w:rsid w:val="00E43989"/>
    <w:rsid w:val="00E53C8D"/>
    <w:rsid w:val="00E670F1"/>
    <w:rsid w:val="00E7725D"/>
    <w:rsid w:val="00EA6254"/>
    <w:rsid w:val="00EB4BAB"/>
    <w:rsid w:val="00EC0D42"/>
    <w:rsid w:val="00ED2F3F"/>
    <w:rsid w:val="00F03DBC"/>
    <w:rsid w:val="00F10B03"/>
    <w:rsid w:val="00F11BBC"/>
    <w:rsid w:val="00F21DD2"/>
    <w:rsid w:val="00F2357B"/>
    <w:rsid w:val="00F760E0"/>
    <w:rsid w:val="00F91A96"/>
    <w:rsid w:val="00FC1033"/>
    <w:rsid w:val="00FE6A6A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09FA"/>
  <w15:chartTrackingRefBased/>
  <w15:docId w15:val="{3D108755-3BE6-461F-8444-A266B18A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C1033"/>
    <w:pPr>
      <w:ind w:left="720"/>
      <w:contextualSpacing/>
    </w:pPr>
  </w:style>
  <w:style w:type="paragraph" w:styleId="NoSpacing">
    <w:name w:val="No Spacing"/>
    <w:uiPriority w:val="1"/>
    <w:qFormat/>
    <w:rsid w:val="00FC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a\AppData\Local\Microsoft\Office\16.0\DTS\en-IN%7b4001E1BB-7283-4B2B-9462-AD3A9151A836%7d\%7b29822680-FE46-4C5D-8CFB-31531E5AAF8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7221FC-7F6E-46C6-BC90-9BCE99F3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{29822680-FE46-4C5D-8CFB-31531E5AAF81}tf02786999_win32</Template>
  <TotalTime>1976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 chand patle</dc:creator>
  <cp:keywords/>
  <dc:description/>
  <cp:lastModifiedBy>dharam chand patle</cp:lastModifiedBy>
  <cp:revision>111</cp:revision>
  <dcterms:created xsi:type="dcterms:W3CDTF">2023-08-26T09:58:00Z</dcterms:created>
  <dcterms:modified xsi:type="dcterms:W3CDTF">2024-02-07T09:54:00Z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